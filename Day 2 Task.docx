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DC703E" w:rsidRPr="009C7E2F" w:rsidTr="009C7E2F">
        <w:trPr>
          <w:trHeight w:val="566"/>
        </w:trPr>
        <w:tc>
          <w:tcPr>
            <w:tcW w:w="5341" w:type="dxa"/>
          </w:tcPr>
          <w:p w:rsidR="00DC703E" w:rsidRPr="00D35E33" w:rsidRDefault="00DC703E" w:rsidP="00DC703E">
            <w:pPr>
              <w:jc w:val="center"/>
              <w:rPr>
                <w:b/>
                <w:sz w:val="34"/>
                <w:szCs w:val="34"/>
                <w:u w:val="single"/>
              </w:rPr>
            </w:pPr>
            <w:r w:rsidRPr="00D35E33">
              <w:rPr>
                <w:b/>
                <w:sz w:val="34"/>
                <w:szCs w:val="34"/>
                <w:u w:val="single"/>
              </w:rPr>
              <w:t>DOCUMENT</w:t>
            </w:r>
          </w:p>
        </w:tc>
        <w:tc>
          <w:tcPr>
            <w:tcW w:w="5342" w:type="dxa"/>
          </w:tcPr>
          <w:p w:rsidR="00DC703E" w:rsidRPr="00D35E33" w:rsidRDefault="00DC703E" w:rsidP="00DC703E">
            <w:pPr>
              <w:jc w:val="center"/>
              <w:rPr>
                <w:b/>
                <w:sz w:val="34"/>
                <w:szCs w:val="34"/>
                <w:u w:val="single"/>
              </w:rPr>
            </w:pPr>
            <w:r w:rsidRPr="00D35E33">
              <w:rPr>
                <w:b/>
                <w:sz w:val="34"/>
                <w:szCs w:val="34"/>
                <w:u w:val="single"/>
              </w:rPr>
              <w:t>WINDOW</w:t>
            </w:r>
          </w:p>
        </w:tc>
      </w:tr>
      <w:tr w:rsidR="00DC703E" w:rsidTr="009C7E2F">
        <w:tc>
          <w:tcPr>
            <w:tcW w:w="5341" w:type="dxa"/>
          </w:tcPr>
          <w:p w:rsidR="007E0AF0" w:rsidRPr="009C7E2F" w:rsidRDefault="007E0AF0" w:rsidP="007E0AF0">
            <w:pPr>
              <w:rPr>
                <w:sz w:val="30"/>
                <w:szCs w:val="30"/>
              </w:rPr>
            </w:pPr>
            <w:r w:rsidRPr="009C7E2F">
              <w:rPr>
                <w:sz w:val="30"/>
                <w:szCs w:val="30"/>
              </w:rPr>
              <w:t>It represents any HTML document or web page that is loaded in the browser.</w:t>
            </w:r>
          </w:p>
        </w:tc>
        <w:tc>
          <w:tcPr>
            <w:tcW w:w="5342" w:type="dxa"/>
          </w:tcPr>
          <w:p w:rsidR="00DC703E" w:rsidRPr="009C7E2F" w:rsidRDefault="007E0AF0" w:rsidP="00853A2A">
            <w:pPr>
              <w:rPr>
                <w:sz w:val="30"/>
                <w:szCs w:val="30"/>
              </w:rPr>
            </w:pPr>
            <w:r w:rsidRPr="009C7E2F">
              <w:rPr>
                <w:sz w:val="30"/>
                <w:szCs w:val="30"/>
              </w:rPr>
              <w:t>It represents a browser window or</w:t>
            </w:r>
            <w:r w:rsidR="006910D4" w:rsidRPr="009C7E2F">
              <w:rPr>
                <w:sz w:val="30"/>
                <w:szCs w:val="30"/>
              </w:rPr>
              <w:t xml:space="preserve"> frame that displays the contents of the webpage.</w:t>
            </w:r>
          </w:p>
        </w:tc>
      </w:tr>
      <w:tr w:rsidR="00DC703E" w:rsidTr="009C7E2F">
        <w:tc>
          <w:tcPr>
            <w:tcW w:w="5341" w:type="dxa"/>
          </w:tcPr>
          <w:p w:rsidR="00DC703E" w:rsidRPr="009C7E2F" w:rsidRDefault="007E0AF0" w:rsidP="00853A2A">
            <w:pPr>
              <w:rPr>
                <w:sz w:val="30"/>
                <w:szCs w:val="30"/>
              </w:rPr>
            </w:pPr>
            <w:r w:rsidRPr="009C7E2F">
              <w:rPr>
                <w:sz w:val="30"/>
                <w:szCs w:val="30"/>
              </w:rPr>
              <w:t>It is loaded inside the window.</w:t>
            </w:r>
          </w:p>
        </w:tc>
        <w:tc>
          <w:tcPr>
            <w:tcW w:w="5342" w:type="dxa"/>
          </w:tcPr>
          <w:p w:rsidR="00DC703E" w:rsidRPr="009C7E2F" w:rsidRDefault="006910D4" w:rsidP="00853A2A">
            <w:pPr>
              <w:rPr>
                <w:sz w:val="30"/>
                <w:szCs w:val="30"/>
              </w:rPr>
            </w:pPr>
            <w:r w:rsidRPr="009C7E2F">
              <w:rPr>
                <w:sz w:val="30"/>
                <w:szCs w:val="30"/>
              </w:rPr>
              <w:t>It is the very first object that is loaded in the browser.</w:t>
            </w:r>
          </w:p>
        </w:tc>
      </w:tr>
      <w:tr w:rsidR="00DC703E" w:rsidTr="009C7E2F">
        <w:tc>
          <w:tcPr>
            <w:tcW w:w="5341" w:type="dxa"/>
          </w:tcPr>
          <w:p w:rsidR="00DC703E" w:rsidRPr="009C7E2F" w:rsidRDefault="007E0AF0" w:rsidP="00853A2A">
            <w:pPr>
              <w:rPr>
                <w:sz w:val="30"/>
                <w:szCs w:val="30"/>
              </w:rPr>
            </w:pPr>
            <w:r w:rsidRPr="009C7E2F">
              <w:rPr>
                <w:sz w:val="30"/>
                <w:szCs w:val="30"/>
              </w:rPr>
              <w:t>It is the object of window property.</w:t>
            </w:r>
          </w:p>
        </w:tc>
        <w:tc>
          <w:tcPr>
            <w:tcW w:w="5342" w:type="dxa"/>
          </w:tcPr>
          <w:p w:rsidR="00DC703E" w:rsidRPr="009C7E2F" w:rsidRDefault="006910D4" w:rsidP="00853A2A">
            <w:pPr>
              <w:rPr>
                <w:sz w:val="30"/>
                <w:szCs w:val="30"/>
              </w:rPr>
            </w:pPr>
            <w:r w:rsidRPr="009C7E2F">
              <w:rPr>
                <w:sz w:val="30"/>
                <w:szCs w:val="30"/>
              </w:rPr>
              <w:t>It is the object of the browser.</w:t>
            </w:r>
          </w:p>
        </w:tc>
      </w:tr>
      <w:tr w:rsidR="00DC703E" w:rsidTr="009C7E2F">
        <w:tc>
          <w:tcPr>
            <w:tcW w:w="5341" w:type="dxa"/>
          </w:tcPr>
          <w:p w:rsidR="00DC703E" w:rsidRPr="009C7E2F" w:rsidRDefault="007E0AF0" w:rsidP="00853A2A">
            <w:pPr>
              <w:rPr>
                <w:sz w:val="30"/>
                <w:szCs w:val="30"/>
              </w:rPr>
            </w:pPr>
            <w:r w:rsidRPr="009C7E2F">
              <w:rPr>
                <w:sz w:val="30"/>
                <w:szCs w:val="30"/>
              </w:rPr>
              <w:t>All the tags, element with attributes in HTML are part of the document.</w:t>
            </w:r>
          </w:p>
        </w:tc>
        <w:tc>
          <w:tcPr>
            <w:tcW w:w="5342" w:type="dxa"/>
          </w:tcPr>
          <w:p w:rsidR="00DC703E" w:rsidRPr="009C7E2F" w:rsidRDefault="006910D4" w:rsidP="00853A2A">
            <w:pPr>
              <w:rPr>
                <w:sz w:val="30"/>
                <w:szCs w:val="30"/>
              </w:rPr>
            </w:pPr>
            <w:r w:rsidRPr="009C7E2F">
              <w:rPr>
                <w:sz w:val="30"/>
                <w:szCs w:val="30"/>
              </w:rPr>
              <w:t>Global objects, functions, and variables of JavaScript are members of the window object.</w:t>
            </w:r>
          </w:p>
        </w:tc>
      </w:tr>
      <w:tr w:rsidR="00DC703E" w:rsidTr="009C7E2F">
        <w:tc>
          <w:tcPr>
            <w:tcW w:w="5341" w:type="dxa"/>
          </w:tcPr>
          <w:p w:rsidR="007E0AF0" w:rsidRPr="009C7E2F" w:rsidRDefault="007E0AF0" w:rsidP="00853A2A">
            <w:pPr>
              <w:rPr>
                <w:sz w:val="30"/>
                <w:szCs w:val="30"/>
              </w:rPr>
            </w:pPr>
            <w:r w:rsidRPr="009C7E2F">
              <w:rPr>
                <w:sz w:val="30"/>
                <w:szCs w:val="30"/>
              </w:rPr>
              <w:t>We can access the document from a window using the window. document</w:t>
            </w:r>
          </w:p>
        </w:tc>
        <w:tc>
          <w:tcPr>
            <w:tcW w:w="5342" w:type="dxa"/>
          </w:tcPr>
          <w:p w:rsidR="00DC703E" w:rsidRPr="009C7E2F" w:rsidRDefault="006910D4" w:rsidP="00853A2A">
            <w:pPr>
              <w:rPr>
                <w:sz w:val="30"/>
                <w:szCs w:val="30"/>
              </w:rPr>
            </w:pPr>
            <w:r w:rsidRPr="009C7E2F">
              <w:rPr>
                <w:sz w:val="30"/>
                <w:szCs w:val="30"/>
              </w:rPr>
              <w:t>We can access the window from the window only. i.e. window. window</w:t>
            </w:r>
          </w:p>
        </w:tc>
      </w:tr>
      <w:tr w:rsidR="00DC703E" w:rsidTr="009C7E2F">
        <w:tc>
          <w:tcPr>
            <w:tcW w:w="5341" w:type="dxa"/>
          </w:tcPr>
          <w:p w:rsidR="00DC703E" w:rsidRPr="009C7E2F" w:rsidRDefault="007E0AF0" w:rsidP="00853A2A">
            <w:pPr>
              <w:rPr>
                <w:sz w:val="30"/>
                <w:szCs w:val="30"/>
              </w:rPr>
            </w:pPr>
            <w:r w:rsidRPr="009C7E2F">
              <w:rPr>
                <w:sz w:val="30"/>
                <w:szCs w:val="30"/>
              </w:rPr>
              <w:t>The document is part of BOM (Browser Object Model) and DOM (Document Object Model)</w:t>
            </w:r>
          </w:p>
        </w:tc>
        <w:tc>
          <w:tcPr>
            <w:tcW w:w="5342" w:type="dxa"/>
          </w:tcPr>
          <w:p w:rsidR="00DC703E" w:rsidRPr="009C7E2F" w:rsidRDefault="006910D4" w:rsidP="00853A2A">
            <w:pPr>
              <w:rPr>
                <w:sz w:val="30"/>
                <w:szCs w:val="30"/>
              </w:rPr>
            </w:pPr>
            <w:r w:rsidRPr="009C7E2F">
              <w:rPr>
                <w:sz w:val="30"/>
                <w:szCs w:val="30"/>
              </w:rPr>
              <w:t>The window is part of BOM, not DOM.</w:t>
            </w:r>
          </w:p>
        </w:tc>
      </w:tr>
      <w:tr w:rsidR="00DC703E" w:rsidTr="009C7E2F">
        <w:tc>
          <w:tcPr>
            <w:tcW w:w="5341" w:type="dxa"/>
          </w:tcPr>
          <w:p w:rsidR="00DC703E" w:rsidRPr="009C7E2F" w:rsidRDefault="007E0AF0" w:rsidP="00853A2A">
            <w:pPr>
              <w:rPr>
                <w:sz w:val="30"/>
                <w:szCs w:val="30"/>
              </w:rPr>
            </w:pPr>
            <w:r w:rsidRPr="009C7E2F">
              <w:rPr>
                <w:sz w:val="30"/>
                <w:szCs w:val="30"/>
              </w:rPr>
              <w:t>Properties of document objects such as title, body, cookies, etc, can also be accessed by a window like this window.document.title</w:t>
            </w:r>
          </w:p>
        </w:tc>
        <w:tc>
          <w:tcPr>
            <w:tcW w:w="5342" w:type="dxa"/>
          </w:tcPr>
          <w:p w:rsidR="00DC703E" w:rsidRPr="009C7E2F" w:rsidRDefault="006910D4" w:rsidP="00853A2A">
            <w:pPr>
              <w:rPr>
                <w:sz w:val="30"/>
                <w:szCs w:val="30"/>
              </w:rPr>
            </w:pPr>
            <w:r w:rsidRPr="009C7E2F">
              <w:rPr>
                <w:sz w:val="30"/>
                <w:szCs w:val="30"/>
              </w:rPr>
              <w:t>Properties of the window object cannot be accessed by the document object.</w:t>
            </w:r>
          </w:p>
        </w:tc>
      </w:tr>
      <w:tr w:rsidR="00DC703E" w:rsidTr="009C7E2F">
        <w:tc>
          <w:tcPr>
            <w:tcW w:w="5341" w:type="dxa"/>
          </w:tcPr>
          <w:p w:rsidR="00DC703E" w:rsidRPr="009C7E2F" w:rsidRDefault="007E0AF0" w:rsidP="00853A2A">
            <w:pPr>
              <w:rPr>
                <w:sz w:val="30"/>
                <w:szCs w:val="30"/>
              </w:rPr>
            </w:pPr>
            <w:r w:rsidRPr="009C7E2F">
              <w:rPr>
                <w:sz w:val="30"/>
                <w:szCs w:val="30"/>
              </w:rPr>
              <w:t>Syntax:</w:t>
            </w:r>
          </w:p>
          <w:p w:rsidR="007E0AF0" w:rsidRPr="009C7E2F" w:rsidRDefault="006910D4" w:rsidP="00853A2A">
            <w:pPr>
              <w:rPr>
                <w:sz w:val="30"/>
                <w:szCs w:val="30"/>
              </w:rPr>
            </w:pPr>
            <w:r w:rsidRPr="009C7E2F">
              <w:rPr>
                <w:sz w:val="30"/>
                <w:szCs w:val="30"/>
              </w:rPr>
              <w:t>d</w:t>
            </w:r>
            <w:r w:rsidR="007E0AF0" w:rsidRPr="009C7E2F">
              <w:rPr>
                <w:sz w:val="30"/>
                <w:szCs w:val="30"/>
              </w:rPr>
              <w:t>ocument.propertyname;</w:t>
            </w:r>
          </w:p>
        </w:tc>
        <w:tc>
          <w:tcPr>
            <w:tcW w:w="5342" w:type="dxa"/>
          </w:tcPr>
          <w:p w:rsidR="00DC703E" w:rsidRPr="009C7E2F" w:rsidRDefault="006910D4" w:rsidP="00853A2A">
            <w:pPr>
              <w:rPr>
                <w:sz w:val="30"/>
                <w:szCs w:val="30"/>
              </w:rPr>
            </w:pPr>
            <w:r w:rsidRPr="009C7E2F">
              <w:rPr>
                <w:sz w:val="30"/>
                <w:szCs w:val="30"/>
              </w:rPr>
              <w:t>Syntax:</w:t>
            </w:r>
          </w:p>
          <w:p w:rsidR="006910D4" w:rsidRPr="009C7E2F" w:rsidRDefault="006910D4" w:rsidP="00853A2A">
            <w:pPr>
              <w:rPr>
                <w:sz w:val="30"/>
                <w:szCs w:val="30"/>
              </w:rPr>
            </w:pPr>
            <w:r w:rsidRPr="009C7E2F">
              <w:rPr>
                <w:sz w:val="30"/>
                <w:szCs w:val="30"/>
              </w:rPr>
              <w:t>window.propertyname;</w:t>
            </w:r>
          </w:p>
        </w:tc>
      </w:tr>
      <w:tr w:rsidR="00DC703E" w:rsidTr="009C7E2F">
        <w:tc>
          <w:tcPr>
            <w:tcW w:w="5341" w:type="dxa"/>
          </w:tcPr>
          <w:p w:rsidR="00DC703E" w:rsidRPr="009C7E2F" w:rsidRDefault="007E0AF0" w:rsidP="00853A2A">
            <w:pPr>
              <w:rPr>
                <w:sz w:val="30"/>
                <w:szCs w:val="30"/>
              </w:rPr>
            </w:pPr>
            <w:r w:rsidRPr="009C7E2F">
              <w:rPr>
                <w:sz w:val="30"/>
                <w:szCs w:val="30"/>
              </w:rPr>
              <w:t>Example:</w:t>
            </w:r>
          </w:p>
          <w:p w:rsidR="007E0AF0" w:rsidRPr="009C7E2F" w:rsidRDefault="006910D4" w:rsidP="00853A2A">
            <w:pPr>
              <w:rPr>
                <w:sz w:val="30"/>
                <w:szCs w:val="30"/>
              </w:rPr>
            </w:pPr>
            <w:r w:rsidRPr="009C7E2F">
              <w:rPr>
                <w:sz w:val="30"/>
                <w:szCs w:val="30"/>
              </w:rPr>
              <w:t>document.title :</w:t>
            </w:r>
            <w:r w:rsidR="007E0AF0" w:rsidRPr="009C7E2F">
              <w:rPr>
                <w:sz w:val="30"/>
                <w:szCs w:val="30"/>
              </w:rPr>
              <w:t xml:space="preserve"> will return the title of the document</w:t>
            </w:r>
          </w:p>
        </w:tc>
        <w:tc>
          <w:tcPr>
            <w:tcW w:w="5342" w:type="dxa"/>
          </w:tcPr>
          <w:p w:rsidR="00DC703E" w:rsidRPr="009C7E2F" w:rsidRDefault="006910D4" w:rsidP="00853A2A">
            <w:pPr>
              <w:rPr>
                <w:sz w:val="30"/>
                <w:szCs w:val="30"/>
              </w:rPr>
            </w:pPr>
            <w:r w:rsidRPr="009C7E2F">
              <w:rPr>
                <w:sz w:val="30"/>
                <w:szCs w:val="30"/>
              </w:rPr>
              <w:t>Example:</w:t>
            </w:r>
          </w:p>
          <w:p w:rsidR="006910D4" w:rsidRPr="009C7E2F" w:rsidRDefault="006910D4" w:rsidP="00853A2A">
            <w:pPr>
              <w:rPr>
                <w:sz w:val="30"/>
                <w:szCs w:val="30"/>
              </w:rPr>
            </w:pPr>
            <w:r w:rsidRPr="009C7E2F">
              <w:rPr>
                <w:sz w:val="30"/>
                <w:szCs w:val="30"/>
              </w:rPr>
              <w:t>window.innerHeight : will return the height of the content area of the browser</w:t>
            </w:r>
          </w:p>
        </w:tc>
      </w:tr>
    </w:tbl>
    <w:p w:rsidR="00D475F4" w:rsidRPr="00D475F4" w:rsidRDefault="00D475F4" w:rsidP="00853A2A"/>
    <w:sectPr w:rsidR="00D475F4" w:rsidRPr="00D475F4" w:rsidSect="00470ECA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741" w:rsidRDefault="00D62741" w:rsidP="00853A2A">
      <w:r>
        <w:separator/>
      </w:r>
    </w:p>
  </w:endnote>
  <w:endnote w:type="continuationSeparator" w:id="1">
    <w:p w:rsidR="00D62741" w:rsidRDefault="00D62741" w:rsidP="00853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741" w:rsidRDefault="00D62741" w:rsidP="00853A2A">
      <w:r>
        <w:separator/>
      </w:r>
    </w:p>
  </w:footnote>
  <w:footnote w:type="continuationSeparator" w:id="1">
    <w:p w:rsidR="00D62741" w:rsidRDefault="00D62741" w:rsidP="00853A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40"/>
        <w:szCs w:val="40"/>
      </w:rPr>
      <w:alias w:val="Title"/>
      <w:id w:val="77738743"/>
      <w:placeholder>
        <w:docPart w:val="79834387DE7F43B7B01538A1F8A224C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53A2A" w:rsidRPr="009C7E2F" w:rsidRDefault="00853A2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40"/>
            <w:szCs w:val="40"/>
          </w:rPr>
        </w:pPr>
        <w:r w:rsidRPr="009C7E2F">
          <w:rPr>
            <w:rFonts w:asciiTheme="majorHAnsi" w:eastAsiaTheme="majorEastAsia" w:hAnsiTheme="majorHAnsi" w:cstheme="majorBidi"/>
            <w:sz w:val="40"/>
            <w:szCs w:val="40"/>
          </w:rPr>
          <w:t>Difference between document and window object</w:t>
        </w:r>
      </w:p>
    </w:sdtContent>
  </w:sdt>
  <w:p w:rsidR="00853A2A" w:rsidRPr="009C7E2F" w:rsidRDefault="00853A2A">
    <w:pPr>
      <w:pStyle w:val="Header"/>
      <w:rPr>
        <w:sz w:val="40"/>
        <w:szCs w:val="4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BC405428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/>
        <w:sz w:val="28"/>
        <w:szCs w:val="28"/>
      </w:rPr>
    </w:lvl>
  </w:abstractNum>
  <w:abstractNum w:abstractNumId="1">
    <w:nsid w:val="035866C0"/>
    <w:multiLevelType w:val="hybridMultilevel"/>
    <w:tmpl w:val="41C6B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03E18"/>
    <w:multiLevelType w:val="hybridMultilevel"/>
    <w:tmpl w:val="6100A5C2"/>
    <w:lvl w:ilvl="0" w:tplc="700E28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FE2FCF"/>
    <w:multiLevelType w:val="hybridMultilevel"/>
    <w:tmpl w:val="94ECC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57DFF"/>
    <w:multiLevelType w:val="hybridMultilevel"/>
    <w:tmpl w:val="EF40EC74"/>
    <w:lvl w:ilvl="0" w:tplc="20EEC280">
      <w:numFmt w:val="bullet"/>
      <w:lvlText w:val="•"/>
      <w:lvlJc w:val="left"/>
      <w:pPr>
        <w:ind w:left="480" w:hanging="405"/>
      </w:pPr>
      <w:rPr>
        <w:rFonts w:ascii="Verdana" w:eastAsia="Verdana" w:hAnsi="Verdana" w:cs="Verdana" w:hint="default"/>
        <w:w w:val="9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513BE"/>
    <w:multiLevelType w:val="hybridMultilevel"/>
    <w:tmpl w:val="FF061474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DA0F98"/>
    <w:multiLevelType w:val="hybridMultilevel"/>
    <w:tmpl w:val="39D03628"/>
    <w:lvl w:ilvl="0" w:tplc="20EEC280">
      <w:numFmt w:val="bullet"/>
      <w:lvlText w:val="•"/>
      <w:lvlJc w:val="left"/>
      <w:pPr>
        <w:ind w:left="480" w:hanging="405"/>
      </w:pPr>
      <w:rPr>
        <w:rFonts w:ascii="Verdana" w:eastAsia="Verdana" w:hAnsi="Verdana" w:cs="Verdana" w:hint="default"/>
        <w:w w:val="99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>
    <w:nsid w:val="1CE93F82"/>
    <w:multiLevelType w:val="hybridMultilevel"/>
    <w:tmpl w:val="9F02AC4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D155E4D"/>
    <w:multiLevelType w:val="hybridMultilevel"/>
    <w:tmpl w:val="00000000"/>
    <w:lvl w:ilvl="0" w:tplc="68423396">
      <w:start w:val="1"/>
      <w:numFmt w:val="bullet"/>
      <w:lvlText w:val=""/>
      <w:lvlJc w:val="left"/>
      <w:pPr>
        <w:ind w:left="1170" w:hanging="360"/>
      </w:pPr>
      <w:rPr>
        <w:rFonts w:ascii="Symbol" w:hAnsi="Symbol"/>
      </w:rPr>
    </w:lvl>
    <w:lvl w:ilvl="1" w:tplc="63AC583E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/>
      </w:rPr>
    </w:lvl>
    <w:lvl w:ilvl="2" w:tplc="BE460BCC">
      <w:start w:val="1"/>
      <w:numFmt w:val="bullet"/>
      <w:lvlText w:val=""/>
      <w:lvlJc w:val="left"/>
      <w:pPr>
        <w:ind w:left="2610" w:hanging="360"/>
      </w:pPr>
      <w:rPr>
        <w:rFonts w:ascii="Wingdings" w:hAnsi="Wingdings"/>
      </w:rPr>
    </w:lvl>
    <w:lvl w:ilvl="3" w:tplc="0B680BF2">
      <w:start w:val="1"/>
      <w:numFmt w:val="bullet"/>
      <w:lvlText w:val=""/>
      <w:lvlJc w:val="left"/>
      <w:pPr>
        <w:ind w:left="3330" w:hanging="360"/>
      </w:pPr>
      <w:rPr>
        <w:rFonts w:ascii="Symbol" w:hAnsi="Symbol"/>
      </w:rPr>
    </w:lvl>
    <w:lvl w:ilvl="4" w:tplc="7DB4CBC2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/>
      </w:rPr>
    </w:lvl>
    <w:lvl w:ilvl="5" w:tplc="8CDC3A9C">
      <w:start w:val="1"/>
      <w:numFmt w:val="bullet"/>
      <w:lvlText w:val=""/>
      <w:lvlJc w:val="left"/>
      <w:pPr>
        <w:ind w:left="4770" w:hanging="360"/>
      </w:pPr>
      <w:rPr>
        <w:rFonts w:ascii="Wingdings" w:hAnsi="Wingdings"/>
      </w:rPr>
    </w:lvl>
    <w:lvl w:ilvl="6" w:tplc="DBC48442">
      <w:start w:val="1"/>
      <w:numFmt w:val="bullet"/>
      <w:lvlText w:val=""/>
      <w:lvlJc w:val="left"/>
      <w:pPr>
        <w:ind w:left="5490" w:hanging="360"/>
      </w:pPr>
      <w:rPr>
        <w:rFonts w:ascii="Symbol" w:hAnsi="Symbol"/>
      </w:rPr>
    </w:lvl>
    <w:lvl w:ilvl="7" w:tplc="6E926E6A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/>
      </w:rPr>
    </w:lvl>
    <w:lvl w:ilvl="8" w:tplc="40F8D8C0">
      <w:start w:val="1"/>
      <w:numFmt w:val="bullet"/>
      <w:lvlText w:val=""/>
      <w:lvlJc w:val="left"/>
      <w:pPr>
        <w:ind w:left="6930" w:hanging="360"/>
      </w:pPr>
      <w:rPr>
        <w:rFonts w:ascii="Wingdings" w:hAnsi="Wingdings"/>
      </w:rPr>
    </w:lvl>
  </w:abstractNum>
  <w:abstractNum w:abstractNumId="9">
    <w:nsid w:val="22BD6439"/>
    <w:multiLevelType w:val="hybridMultilevel"/>
    <w:tmpl w:val="76447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B51D48"/>
    <w:multiLevelType w:val="multilevel"/>
    <w:tmpl w:val="12EC413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3B9170A4"/>
    <w:multiLevelType w:val="hybridMultilevel"/>
    <w:tmpl w:val="070A58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211444"/>
    <w:multiLevelType w:val="hybridMultilevel"/>
    <w:tmpl w:val="70C479A2"/>
    <w:lvl w:ilvl="0" w:tplc="20EEC280">
      <w:numFmt w:val="bullet"/>
      <w:lvlText w:val="•"/>
      <w:lvlJc w:val="left"/>
      <w:pPr>
        <w:ind w:left="480" w:hanging="405"/>
      </w:pPr>
      <w:rPr>
        <w:rFonts w:ascii="Verdana" w:eastAsia="Verdana" w:hAnsi="Verdana" w:cs="Verdana" w:hint="default"/>
        <w:w w:val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D655F2"/>
    <w:multiLevelType w:val="hybridMultilevel"/>
    <w:tmpl w:val="F0046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BE0E02"/>
    <w:multiLevelType w:val="hybridMultilevel"/>
    <w:tmpl w:val="1220B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4C303E"/>
    <w:multiLevelType w:val="hybridMultilevel"/>
    <w:tmpl w:val="B45EF9FA"/>
    <w:lvl w:ilvl="0" w:tplc="AFDE69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DD0FC2"/>
    <w:multiLevelType w:val="hybridMultilevel"/>
    <w:tmpl w:val="6ACCA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54310A"/>
    <w:multiLevelType w:val="hybridMultilevel"/>
    <w:tmpl w:val="00000000"/>
    <w:lvl w:ilvl="0" w:tplc="FFFFFFFF">
      <w:start w:val="4"/>
      <w:numFmt w:val="bullet"/>
      <w:lvlText w:val=""/>
      <w:lvlJc w:val="left"/>
      <w:pPr>
        <w:ind w:left="288" w:hanging="288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616A77EB"/>
    <w:multiLevelType w:val="hybridMultilevel"/>
    <w:tmpl w:val="A71C7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BA3F6A"/>
    <w:multiLevelType w:val="hybridMultilevel"/>
    <w:tmpl w:val="01F8C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066540C"/>
    <w:multiLevelType w:val="hybridMultilevel"/>
    <w:tmpl w:val="B3F666D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0"/>
  </w:num>
  <w:num w:numId="4">
    <w:abstractNumId w:val="6"/>
  </w:num>
  <w:num w:numId="5">
    <w:abstractNumId w:val="12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19"/>
  </w:num>
  <w:num w:numId="11">
    <w:abstractNumId w:val="3"/>
  </w:num>
  <w:num w:numId="12">
    <w:abstractNumId w:val="13"/>
  </w:num>
  <w:num w:numId="13">
    <w:abstractNumId w:val="17"/>
  </w:num>
  <w:num w:numId="14">
    <w:abstractNumId w:val="2"/>
  </w:num>
  <w:num w:numId="15">
    <w:abstractNumId w:val="4"/>
  </w:num>
  <w:num w:numId="16">
    <w:abstractNumId w:val="11"/>
  </w:num>
  <w:num w:numId="17">
    <w:abstractNumId w:val="14"/>
  </w:num>
  <w:num w:numId="18">
    <w:abstractNumId w:val="16"/>
  </w:num>
  <w:num w:numId="19">
    <w:abstractNumId w:val="1"/>
  </w:num>
  <w:num w:numId="20">
    <w:abstractNumId w:val="18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C41495"/>
    <w:rsid w:val="00014536"/>
    <w:rsid w:val="00021D8C"/>
    <w:rsid w:val="00031689"/>
    <w:rsid w:val="00035C4C"/>
    <w:rsid w:val="00042758"/>
    <w:rsid w:val="00050EA9"/>
    <w:rsid w:val="00060189"/>
    <w:rsid w:val="000862A1"/>
    <w:rsid w:val="000A0DA1"/>
    <w:rsid w:val="000C040E"/>
    <w:rsid w:val="000F4B92"/>
    <w:rsid w:val="00105D32"/>
    <w:rsid w:val="00160B74"/>
    <w:rsid w:val="00183BA8"/>
    <w:rsid w:val="00186512"/>
    <w:rsid w:val="001A7600"/>
    <w:rsid w:val="001B3704"/>
    <w:rsid w:val="001B3C99"/>
    <w:rsid w:val="001C7BEA"/>
    <w:rsid w:val="001D50AA"/>
    <w:rsid w:val="001D68BD"/>
    <w:rsid w:val="00203446"/>
    <w:rsid w:val="002116EC"/>
    <w:rsid w:val="00277215"/>
    <w:rsid w:val="0028485E"/>
    <w:rsid w:val="002A3C9F"/>
    <w:rsid w:val="002A7A56"/>
    <w:rsid w:val="002D3F86"/>
    <w:rsid w:val="00301EE3"/>
    <w:rsid w:val="0031037F"/>
    <w:rsid w:val="00342CE9"/>
    <w:rsid w:val="003607C2"/>
    <w:rsid w:val="00372C28"/>
    <w:rsid w:val="0038465E"/>
    <w:rsid w:val="0039714C"/>
    <w:rsid w:val="003B4030"/>
    <w:rsid w:val="003C1CE6"/>
    <w:rsid w:val="003C2193"/>
    <w:rsid w:val="003C3150"/>
    <w:rsid w:val="00430BDB"/>
    <w:rsid w:val="00470ECA"/>
    <w:rsid w:val="004B5709"/>
    <w:rsid w:val="004D449F"/>
    <w:rsid w:val="004E2147"/>
    <w:rsid w:val="00511B4A"/>
    <w:rsid w:val="00525884"/>
    <w:rsid w:val="00583DF5"/>
    <w:rsid w:val="00594894"/>
    <w:rsid w:val="005B0EAD"/>
    <w:rsid w:val="005D118D"/>
    <w:rsid w:val="005E0778"/>
    <w:rsid w:val="005E5C2D"/>
    <w:rsid w:val="0063313B"/>
    <w:rsid w:val="00660C9E"/>
    <w:rsid w:val="006709D6"/>
    <w:rsid w:val="006910D4"/>
    <w:rsid w:val="006A5EF1"/>
    <w:rsid w:val="006B0F49"/>
    <w:rsid w:val="006B29DA"/>
    <w:rsid w:val="006B4604"/>
    <w:rsid w:val="006C23BB"/>
    <w:rsid w:val="006C4E86"/>
    <w:rsid w:val="006C67AD"/>
    <w:rsid w:val="006D23AF"/>
    <w:rsid w:val="00702515"/>
    <w:rsid w:val="00730FB2"/>
    <w:rsid w:val="007575CF"/>
    <w:rsid w:val="0077085C"/>
    <w:rsid w:val="007911DC"/>
    <w:rsid w:val="007A08D5"/>
    <w:rsid w:val="007A7BA2"/>
    <w:rsid w:val="007C1298"/>
    <w:rsid w:val="007E0AF0"/>
    <w:rsid w:val="0084060B"/>
    <w:rsid w:val="00853A2A"/>
    <w:rsid w:val="008931D7"/>
    <w:rsid w:val="008978A9"/>
    <w:rsid w:val="008C4875"/>
    <w:rsid w:val="008C6A80"/>
    <w:rsid w:val="009067F8"/>
    <w:rsid w:val="00921A48"/>
    <w:rsid w:val="009247FC"/>
    <w:rsid w:val="00941A5B"/>
    <w:rsid w:val="009631DF"/>
    <w:rsid w:val="00970228"/>
    <w:rsid w:val="00997D49"/>
    <w:rsid w:val="009C7E2F"/>
    <w:rsid w:val="00A23571"/>
    <w:rsid w:val="00A37CFF"/>
    <w:rsid w:val="00A763B0"/>
    <w:rsid w:val="00AB03F6"/>
    <w:rsid w:val="00AB11DD"/>
    <w:rsid w:val="00AB40BD"/>
    <w:rsid w:val="00AC2494"/>
    <w:rsid w:val="00AC718F"/>
    <w:rsid w:val="00AD44DA"/>
    <w:rsid w:val="00AD6DE2"/>
    <w:rsid w:val="00AE2BBE"/>
    <w:rsid w:val="00AE5784"/>
    <w:rsid w:val="00AF5F0B"/>
    <w:rsid w:val="00B16CF3"/>
    <w:rsid w:val="00B41AFD"/>
    <w:rsid w:val="00B852D6"/>
    <w:rsid w:val="00B856EE"/>
    <w:rsid w:val="00BA2901"/>
    <w:rsid w:val="00BC72E1"/>
    <w:rsid w:val="00C16815"/>
    <w:rsid w:val="00C41495"/>
    <w:rsid w:val="00C81DE7"/>
    <w:rsid w:val="00C94CBF"/>
    <w:rsid w:val="00D02B7A"/>
    <w:rsid w:val="00D043EF"/>
    <w:rsid w:val="00D15C3D"/>
    <w:rsid w:val="00D21C81"/>
    <w:rsid w:val="00D30E16"/>
    <w:rsid w:val="00D33DE0"/>
    <w:rsid w:val="00D35E33"/>
    <w:rsid w:val="00D475F4"/>
    <w:rsid w:val="00D62741"/>
    <w:rsid w:val="00D759B3"/>
    <w:rsid w:val="00DC703E"/>
    <w:rsid w:val="00DD4F9D"/>
    <w:rsid w:val="00DE353A"/>
    <w:rsid w:val="00DE7586"/>
    <w:rsid w:val="00E24D01"/>
    <w:rsid w:val="00E376C0"/>
    <w:rsid w:val="00E4551B"/>
    <w:rsid w:val="00E65DD9"/>
    <w:rsid w:val="00E8535C"/>
    <w:rsid w:val="00EA2824"/>
    <w:rsid w:val="00EB039D"/>
    <w:rsid w:val="00EB2AB4"/>
    <w:rsid w:val="00F3061F"/>
    <w:rsid w:val="00F53F84"/>
    <w:rsid w:val="00FA45F3"/>
    <w:rsid w:val="00FD5FA9"/>
    <w:rsid w:val="00FD61B7"/>
    <w:rsid w:val="00FF6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8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NormalLinespacingMultiple13li">
    <w:name w:val="Normal + Line spacing:  Multiple 1.3 li"/>
    <w:basedOn w:val="Normal"/>
    <w:rsid w:val="00AC718F"/>
    <w:pPr>
      <w:spacing w:line="312" w:lineRule="auto"/>
    </w:pPr>
    <w:rPr>
      <w:sz w:val="22"/>
      <w:szCs w:val="22"/>
      <w:lang w:eastAsia="en-GB"/>
    </w:rPr>
  </w:style>
  <w:style w:type="paragraph" w:styleId="ListParagraph">
    <w:name w:val="List Paragraph"/>
    <w:basedOn w:val="Normal"/>
    <w:next w:val="TOC4"/>
    <w:uiPriority w:val="34"/>
    <w:qFormat/>
    <w:rsid w:val="00FD5FA9"/>
    <w:pPr>
      <w:ind w:left="720"/>
      <w:contextualSpacing/>
    </w:pPr>
    <w:rPr>
      <w:sz w:val="24"/>
      <w:szCs w:val="24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1B3704"/>
    <w:pPr>
      <w:spacing w:after="100"/>
    </w:pPr>
    <w:rPr>
      <w:rFonts w:ascii="Verdana" w:eastAsia="Calibri" w:hAnsi="Verdana"/>
      <w:w w:val="99"/>
    </w:rPr>
  </w:style>
  <w:style w:type="paragraph" w:styleId="Caption">
    <w:name w:val="caption"/>
    <w:basedOn w:val="Normal"/>
    <w:qFormat/>
    <w:rsid w:val="00FD61B7"/>
    <w:pPr>
      <w:spacing w:after="120"/>
      <w:ind w:left="360"/>
    </w:pPr>
    <w:rPr>
      <w:sz w:val="16"/>
      <w:szCs w:val="16"/>
    </w:rPr>
  </w:style>
  <w:style w:type="paragraph" w:styleId="Index8">
    <w:name w:val="index 8"/>
    <w:basedOn w:val="Normal"/>
    <w:rsid w:val="00FD61B7"/>
    <w:rPr>
      <w:rFonts w:ascii="Arial" w:hAnsi="Arial"/>
      <w:sz w:val="24"/>
      <w:szCs w:val="24"/>
    </w:rPr>
  </w:style>
  <w:style w:type="paragraph" w:styleId="BodyText">
    <w:name w:val="Body Text"/>
    <w:basedOn w:val="Normal"/>
    <w:link w:val="BodyTextChar"/>
    <w:rsid w:val="00FD61B7"/>
    <w:pPr>
      <w:spacing w:after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D61B7"/>
    <w:rPr>
      <w:sz w:val="24"/>
      <w:szCs w:val="24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FD61B7"/>
    <w:pPr>
      <w:ind w:left="1680" w:hanging="24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3A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A2A"/>
  </w:style>
  <w:style w:type="paragraph" w:styleId="Footer">
    <w:name w:val="footer"/>
    <w:basedOn w:val="Normal"/>
    <w:link w:val="FooterChar"/>
    <w:uiPriority w:val="99"/>
    <w:semiHidden/>
    <w:unhideWhenUsed/>
    <w:rsid w:val="00853A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3A2A"/>
  </w:style>
  <w:style w:type="paragraph" w:styleId="BalloonText">
    <w:name w:val="Balloon Text"/>
    <w:basedOn w:val="Normal"/>
    <w:link w:val="BalloonTextChar"/>
    <w:uiPriority w:val="99"/>
    <w:semiHidden/>
    <w:unhideWhenUsed/>
    <w:rsid w:val="00853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A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70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8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NormalLinespacingMultiple13li">
    <w:name w:val="Normal + Line spacing:  Multiple 1.3 li"/>
    <w:basedOn w:val="Normal"/>
    <w:rsid w:val="00AC718F"/>
    <w:pPr>
      <w:spacing w:line="312" w:lineRule="auto"/>
    </w:pPr>
    <w:rPr>
      <w:sz w:val="22"/>
      <w:szCs w:val="22"/>
      <w:lang w:eastAsia="en-GB"/>
    </w:rPr>
  </w:style>
  <w:style w:type="paragraph" w:styleId="ListParagraph">
    <w:name w:val="List Paragraph"/>
    <w:basedOn w:val="Normal"/>
    <w:next w:val="TOC4"/>
    <w:uiPriority w:val="34"/>
    <w:qFormat/>
    <w:rsid w:val="00FD5FA9"/>
    <w:pPr>
      <w:ind w:left="720"/>
      <w:contextualSpacing/>
    </w:pPr>
    <w:rPr>
      <w:sz w:val="24"/>
      <w:szCs w:val="24"/>
      <w:lang w:val="x-none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BA2901"/>
    <w:pPr>
      <w:numPr>
        <w:numId w:val="14"/>
      </w:numPr>
      <w:spacing w:after="100"/>
    </w:pPr>
    <w:rPr>
      <w:rFonts w:ascii="Verdana" w:eastAsia="Calibri" w:hAnsi="Verdana"/>
      <w:w w:val="99"/>
    </w:rPr>
  </w:style>
  <w:style w:type="paragraph" w:styleId="Caption">
    <w:name w:val="caption"/>
    <w:basedOn w:val="Normal"/>
    <w:qFormat/>
    <w:rsid w:val="00FD61B7"/>
    <w:pPr>
      <w:spacing w:after="120"/>
      <w:ind w:left="360"/>
    </w:pPr>
    <w:rPr>
      <w:sz w:val="16"/>
      <w:szCs w:val="16"/>
      <w:lang w:val="x-none"/>
    </w:rPr>
  </w:style>
  <w:style w:type="paragraph" w:styleId="Index8">
    <w:name w:val="index 8"/>
    <w:basedOn w:val="Normal"/>
    <w:rsid w:val="00FD61B7"/>
    <w:rPr>
      <w:rFonts w:ascii="Arial" w:hAnsi="Arial"/>
      <w:sz w:val="24"/>
      <w:szCs w:val="24"/>
    </w:rPr>
  </w:style>
  <w:style w:type="paragraph" w:styleId="BodyText">
    <w:name w:val="Body Text"/>
    <w:basedOn w:val="Normal"/>
    <w:link w:val="BodyTextChar"/>
    <w:rsid w:val="00FD61B7"/>
    <w:pPr>
      <w:spacing w:after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D61B7"/>
    <w:rPr>
      <w:sz w:val="24"/>
      <w:szCs w:val="24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FD61B7"/>
    <w:pPr>
      <w:ind w:left="1680" w:hanging="24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9834387DE7F43B7B01538A1F8A22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07568-474E-4F1B-9D40-9A0D8375800F}"/>
      </w:docPartPr>
      <w:docPartBody>
        <w:p w:rsidR="00000000" w:rsidRDefault="00F12F6F" w:rsidP="00F12F6F">
          <w:pPr>
            <w:pStyle w:val="79834387DE7F43B7B01538A1F8A224C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12F6F"/>
    <w:rsid w:val="00CD683E"/>
    <w:rsid w:val="00F12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834387DE7F43B7B01538A1F8A224C8">
    <w:name w:val="79834387DE7F43B7B01538A1F8A224C8"/>
    <w:rsid w:val="00F12F6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1D6B1-700D-4D22-AA5B-539DAD25D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Difference between document and window object</dc:title>
  <cp:lastModifiedBy>Home</cp:lastModifiedBy>
  <cp:revision>167</cp:revision>
  <dcterms:created xsi:type="dcterms:W3CDTF">2019-05-28T16:30:00Z</dcterms:created>
  <dcterms:modified xsi:type="dcterms:W3CDTF">2022-08-10T16:29:00Z</dcterms:modified>
</cp:coreProperties>
</file>